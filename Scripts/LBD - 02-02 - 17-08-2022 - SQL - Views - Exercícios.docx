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6328F7" w14:textId="77777777" w:rsidR="00CD0269" w:rsidRDefault="006051E9">
      <w:pPr>
        <w:ind w:left="360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Laboratório </w:t>
      </w:r>
      <w:r w:rsidR="00CD0269">
        <w:rPr>
          <w:b/>
          <w:bCs/>
          <w:lang w:val="pt-BR"/>
        </w:rPr>
        <w:t>Banco de Dados</w:t>
      </w:r>
    </w:p>
    <w:p w14:paraId="083A24AB" w14:textId="6E162164" w:rsidR="00CD0269" w:rsidRDefault="00CD0269">
      <w:pPr>
        <w:ind w:left="360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Lista de Exercícios </w:t>
      </w:r>
      <w:r w:rsidR="006051E9">
        <w:rPr>
          <w:b/>
          <w:bCs/>
          <w:lang w:val="pt-BR"/>
        </w:rPr>
        <w:t>– Aula 0</w:t>
      </w:r>
      <w:r w:rsidR="00AB346F">
        <w:rPr>
          <w:b/>
          <w:bCs/>
          <w:lang w:val="pt-BR"/>
        </w:rPr>
        <w:t>4</w:t>
      </w:r>
    </w:p>
    <w:p w14:paraId="672A6659" w14:textId="77777777" w:rsidR="00B71CC4" w:rsidRDefault="00B71CC4">
      <w:pPr>
        <w:ind w:left="360"/>
        <w:jc w:val="center"/>
        <w:rPr>
          <w:b/>
          <w:bCs/>
          <w:lang w:val="pt-BR"/>
        </w:rPr>
      </w:pPr>
    </w:p>
    <w:p w14:paraId="0A37501D" w14:textId="77777777" w:rsidR="00543477" w:rsidRDefault="00543477" w:rsidP="00543477">
      <w:pPr>
        <w:rPr>
          <w:b/>
          <w:bCs/>
          <w:lang w:val="pt-BR"/>
        </w:rPr>
      </w:pPr>
    </w:p>
    <w:p w14:paraId="39258D13" w14:textId="77777777" w:rsidR="00543477" w:rsidRDefault="00543477" w:rsidP="00E507C8">
      <w:pPr>
        <w:ind w:left="360"/>
        <w:rPr>
          <w:b/>
          <w:bCs/>
          <w:lang w:val="pt-BR"/>
        </w:rPr>
      </w:pPr>
      <w:r w:rsidRPr="00543477">
        <w:rPr>
          <w:b/>
          <w:bCs/>
          <w:lang w:val="pt-BR"/>
        </w:rPr>
        <w:t>O modelo abaixo representa um diagrama de banco de dados de vendas</w:t>
      </w:r>
    </w:p>
    <w:p w14:paraId="5DAB6C7B" w14:textId="77777777" w:rsidR="00061D3E" w:rsidRDefault="00061D3E"/>
    <w:p w14:paraId="02EB378F" w14:textId="77777777" w:rsidR="00543477" w:rsidRDefault="00F738B2" w:rsidP="00D501C8">
      <w:pPr>
        <w:ind w:left="1416"/>
      </w:pPr>
      <w:r>
        <w:rPr>
          <w:noProof/>
        </w:rPr>
        <w:drawing>
          <wp:inline distT="0" distB="0" distL="0" distR="0" wp14:anchorId="6794639A" wp14:editId="1636749F">
            <wp:extent cx="7648576" cy="4905376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6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74C3" w14:textId="13BA6E9F" w:rsidR="00120ED4" w:rsidRDefault="00120ED4" w:rsidP="00120ED4">
      <w:pPr>
        <w:ind w:left="360"/>
      </w:pPr>
    </w:p>
    <w:p w14:paraId="749325B2" w14:textId="779D3998" w:rsidR="00B71CC4" w:rsidRDefault="009B1C42" w:rsidP="00B71CC4">
      <w:pPr>
        <w:numPr>
          <w:ilvl w:val="0"/>
          <w:numId w:val="5"/>
        </w:numPr>
      </w:pPr>
      <w:r>
        <w:t>Criar Views para todas consultas abaixo:</w:t>
      </w:r>
    </w:p>
    <w:p w14:paraId="1E446EB0" w14:textId="0D696034" w:rsidR="00120ED4" w:rsidRDefault="00120ED4" w:rsidP="00120ED4"/>
    <w:p w14:paraId="30FEE038" w14:textId="116116C9" w:rsidR="4BEFB8E8" w:rsidRDefault="4BEFB8E8" w:rsidP="00120ED4">
      <w:pPr>
        <w:ind w:left="1416"/>
      </w:pPr>
      <w:r>
        <w:t>Select</w:t>
      </w:r>
    </w:p>
    <w:p w14:paraId="37C9C449" w14:textId="1E9E9748" w:rsidR="4BEFB8E8" w:rsidRDefault="4BEFB8E8" w:rsidP="00120ED4">
      <w:pPr>
        <w:ind w:left="1416"/>
      </w:pPr>
      <w:r>
        <w:t>o.orderId, o.orderDate, e.firstName -- , d.productId, d.quantity, p.price</w:t>
      </w:r>
    </w:p>
    <w:p w14:paraId="18A0996E" w14:textId="69D778CC" w:rsidR="4BEFB8E8" w:rsidRDefault="4BEFB8E8" w:rsidP="00120ED4">
      <w:pPr>
        <w:ind w:left="1416"/>
      </w:pPr>
      <w:r>
        <w:t>, SUM(d.quantity * p.price) as Total</w:t>
      </w:r>
    </w:p>
    <w:p w14:paraId="5C53023E" w14:textId="032F199D" w:rsidR="4BEFB8E8" w:rsidRDefault="4BEFB8E8" w:rsidP="00120ED4">
      <w:pPr>
        <w:ind w:left="1416"/>
      </w:pPr>
      <w:r>
        <w:t>FROM</w:t>
      </w:r>
    </w:p>
    <w:p w14:paraId="33318035" w14:textId="381C35A5" w:rsidR="4BEFB8E8" w:rsidRDefault="4BEFB8E8" w:rsidP="00120ED4">
      <w:pPr>
        <w:ind w:left="1416"/>
      </w:pPr>
      <w:r>
        <w:t>Orders o</w:t>
      </w:r>
    </w:p>
    <w:p w14:paraId="6B7D3BDA" w14:textId="66A27308" w:rsidR="4BEFB8E8" w:rsidRDefault="4BEFB8E8" w:rsidP="00120ED4">
      <w:pPr>
        <w:ind w:left="1416"/>
      </w:pPr>
      <w:r>
        <w:t>Inner Join Employees e ON (e.employeeId = o.employeeId)</w:t>
      </w:r>
    </w:p>
    <w:p w14:paraId="3847480B" w14:textId="0DC071F9" w:rsidR="4BEFB8E8" w:rsidRDefault="4BEFB8E8" w:rsidP="00120ED4">
      <w:pPr>
        <w:ind w:left="1416"/>
      </w:pPr>
      <w:r>
        <w:t>Inner Join OrderDetails d ON (d.orderId = o.orderId)</w:t>
      </w:r>
    </w:p>
    <w:p w14:paraId="4D95E639" w14:textId="53359759" w:rsidR="4BEFB8E8" w:rsidRDefault="4BEFB8E8" w:rsidP="009B1C42">
      <w:pPr>
        <w:ind w:left="1416"/>
      </w:pPr>
      <w:r>
        <w:t>Inner Join Products p ON (p.productId = d.productId)</w:t>
      </w:r>
    </w:p>
    <w:p w14:paraId="692B146E" w14:textId="1A445F93" w:rsidR="4BEFB8E8" w:rsidRDefault="4BEFB8E8" w:rsidP="00120ED4">
      <w:pPr>
        <w:ind w:left="1416"/>
      </w:pPr>
      <w:r>
        <w:t>GROUP BY o.orderId, o.orderDate, e.firstName</w:t>
      </w:r>
    </w:p>
    <w:p w14:paraId="4EA26D80" w14:textId="75319801" w:rsidR="4BEFB8E8" w:rsidRDefault="4BEFB8E8" w:rsidP="00120ED4">
      <w:pPr>
        <w:ind w:left="1416"/>
      </w:pPr>
      <w:r>
        <w:t>ORDER BY Total DESC</w:t>
      </w:r>
    </w:p>
    <w:p w14:paraId="106D0F43" w14:textId="31931886" w:rsidR="00120ED4" w:rsidRDefault="00120ED4" w:rsidP="00120ED4">
      <w:pPr>
        <w:pBdr>
          <w:bottom w:val="single" w:sz="6" w:space="1" w:color="auto"/>
        </w:pBdr>
        <w:ind w:left="1416"/>
      </w:pPr>
    </w:p>
    <w:p w14:paraId="2096799B" w14:textId="77777777" w:rsidR="009B1C42" w:rsidRDefault="009B1C42" w:rsidP="00120ED4"/>
    <w:p w14:paraId="0F1BC999" w14:textId="10CAC4A3" w:rsidR="0E68D885" w:rsidRDefault="0E68D885" w:rsidP="00120ED4">
      <w:pPr>
        <w:ind w:left="1416"/>
      </w:pPr>
      <w:r>
        <w:t>SELECT</w:t>
      </w:r>
    </w:p>
    <w:p w14:paraId="5E77BBF6" w14:textId="22393C56" w:rsidR="0E68D885" w:rsidRDefault="0E68D885" w:rsidP="00120ED4">
      <w:pPr>
        <w:ind w:left="1416"/>
      </w:pPr>
      <w:r>
        <w:t>o.OrderID, o.OrderDate, e.FirstName</w:t>
      </w:r>
    </w:p>
    <w:p w14:paraId="006D3DBE" w14:textId="796AE53B" w:rsidR="0E68D885" w:rsidRDefault="0E68D885" w:rsidP="00120ED4">
      <w:pPr>
        <w:ind w:left="1416"/>
      </w:pPr>
      <w:r>
        <w:t>,p.ProductName, c.CategoryName, d.Quantity , p.Price</w:t>
      </w:r>
    </w:p>
    <w:p w14:paraId="270AD6CB" w14:textId="142499A8" w:rsidR="0E68D885" w:rsidRDefault="0E68D885" w:rsidP="00120ED4">
      <w:pPr>
        <w:ind w:left="1416"/>
      </w:pPr>
      <w:r>
        <w:t>,d.Quantity * p.Price As 'Total Produto'</w:t>
      </w:r>
    </w:p>
    <w:p w14:paraId="345A7B72" w14:textId="752814AD" w:rsidR="0E68D885" w:rsidRDefault="0E68D885" w:rsidP="00120ED4">
      <w:pPr>
        <w:ind w:left="1416"/>
      </w:pPr>
      <w:r>
        <w:t>FROM</w:t>
      </w:r>
    </w:p>
    <w:p w14:paraId="2AAF80C8" w14:textId="4C0FA718" w:rsidR="0E68D885" w:rsidRDefault="0E68D885" w:rsidP="00120ED4">
      <w:pPr>
        <w:ind w:left="1416"/>
      </w:pPr>
      <w:r>
        <w:t>Orders o</w:t>
      </w:r>
    </w:p>
    <w:p w14:paraId="3222025B" w14:textId="614E179E" w:rsidR="0E68D885" w:rsidRDefault="0E68D885" w:rsidP="00120ED4">
      <w:pPr>
        <w:ind w:left="1416"/>
      </w:pPr>
      <w:r>
        <w:t>Inner JOIN Employees e On (e.EmployeeID = o.EmployeeID)</w:t>
      </w:r>
    </w:p>
    <w:p w14:paraId="0017B658" w14:textId="06A1C603" w:rsidR="0E68D885" w:rsidRDefault="0E68D885" w:rsidP="00120ED4">
      <w:pPr>
        <w:ind w:left="1416"/>
      </w:pPr>
      <w:r>
        <w:t>Inner JOIN OrderDetails d On (d.orderid = o.orderid)</w:t>
      </w:r>
    </w:p>
    <w:p w14:paraId="73FBD8D6" w14:textId="4B6A2C62" w:rsidR="0E68D885" w:rsidRDefault="0E68D885" w:rsidP="00120ED4">
      <w:pPr>
        <w:ind w:left="1416"/>
      </w:pPr>
      <w:r>
        <w:t>Inner JOIN Products p ON (p.ProductID = d.ProductID )</w:t>
      </w:r>
    </w:p>
    <w:p w14:paraId="7F9EAF44" w14:textId="1307EAB3" w:rsidR="0E68D885" w:rsidRDefault="0E68D885" w:rsidP="00120ED4">
      <w:pPr>
        <w:ind w:left="1416"/>
      </w:pPr>
      <w:r>
        <w:t>Inner JOIN Categories c ON (c.CategoryID = p.CategoryID)</w:t>
      </w:r>
    </w:p>
    <w:p w14:paraId="7F3D4D3B" w14:textId="502FDEB0" w:rsidR="00120ED4" w:rsidRDefault="00120ED4" w:rsidP="00120ED4">
      <w:pPr>
        <w:ind w:left="1416"/>
      </w:pPr>
    </w:p>
    <w:p w14:paraId="781BD095" w14:textId="59E0839A" w:rsidR="00120ED4" w:rsidRDefault="00120ED4" w:rsidP="00120ED4"/>
    <w:p w14:paraId="643ACDA9" w14:textId="683CC536" w:rsidR="0144F22C" w:rsidRDefault="0144F22C" w:rsidP="0144F22C"/>
    <w:p w14:paraId="06ACD740" w14:textId="76EF84DA" w:rsidR="0144F22C" w:rsidRDefault="0144F22C" w:rsidP="0144F22C"/>
    <w:p w14:paraId="3D43692B" w14:textId="7D87F1FB" w:rsidR="0144F22C" w:rsidRDefault="0144F22C" w:rsidP="0144F22C"/>
    <w:p w14:paraId="430775D8" w14:textId="26DC8901" w:rsidR="0144F22C" w:rsidRDefault="0144F22C" w:rsidP="0144F22C"/>
    <w:p w14:paraId="38A0EDE2" w14:textId="7CE041CD" w:rsidR="0144F22C" w:rsidRDefault="0144F22C" w:rsidP="0144F22C"/>
    <w:p w14:paraId="482E3CA4" w14:textId="294E7E30" w:rsidR="0144F22C" w:rsidRDefault="0144F22C" w:rsidP="0144F22C"/>
    <w:p w14:paraId="6B7C3D98" w14:textId="123B60DA" w:rsidR="0144F22C" w:rsidRDefault="0144F22C" w:rsidP="0144F22C"/>
    <w:p w14:paraId="3D876C55" w14:textId="6F048E19" w:rsidR="6D06ED02" w:rsidRDefault="6D06ED02" w:rsidP="0144F22C">
      <w:pPr>
        <w:ind w:left="1416"/>
      </w:pPr>
      <w:r>
        <w:lastRenderedPageBreak/>
        <w:t>SELECT</w:t>
      </w:r>
    </w:p>
    <w:p w14:paraId="35FB204E" w14:textId="01946A8C" w:rsidR="6D06ED02" w:rsidRDefault="6D06ED02" w:rsidP="0144F22C">
      <w:pPr>
        <w:ind w:left="1416"/>
      </w:pPr>
      <w:r>
        <w:t>c.customername,</w:t>
      </w:r>
    </w:p>
    <w:p w14:paraId="07AE82AD" w14:textId="5D283B24" w:rsidR="6D06ED02" w:rsidRDefault="6D06ED02" w:rsidP="0144F22C">
      <w:pPr>
        <w:ind w:left="1416"/>
      </w:pPr>
      <w:r>
        <w:t>SUM(d.Quantity * p.Price) as 'Total de Vendas',</w:t>
      </w:r>
    </w:p>
    <w:p w14:paraId="02B00994" w14:textId="4BADCA95" w:rsidR="6D06ED02" w:rsidRDefault="6D06ED02" w:rsidP="0144F22C">
      <w:pPr>
        <w:ind w:left="1416"/>
      </w:pPr>
      <w:r>
        <w:t>AVG(d.Quantity * p.Price) as 'Média de Vendas'</w:t>
      </w:r>
    </w:p>
    <w:p w14:paraId="31A1B37D" w14:textId="54E6C2C7" w:rsidR="6D06ED02" w:rsidRDefault="6D06ED02" w:rsidP="0144F22C">
      <w:pPr>
        <w:ind w:left="1416"/>
      </w:pPr>
      <w:r>
        <w:t>FROM</w:t>
      </w:r>
    </w:p>
    <w:p w14:paraId="277B49F1" w14:textId="4973FF46" w:rsidR="6D06ED02" w:rsidRDefault="6D06ED02" w:rsidP="0144F22C">
      <w:pPr>
        <w:ind w:left="1416"/>
      </w:pPr>
      <w:r>
        <w:t>Orders o</w:t>
      </w:r>
    </w:p>
    <w:p w14:paraId="335C63AE" w14:textId="4B83C29B" w:rsidR="6D06ED02" w:rsidRDefault="6D06ED02" w:rsidP="0144F22C">
      <w:pPr>
        <w:ind w:left="1416"/>
      </w:pPr>
      <w:r>
        <w:t>INNER JOIN OrderDetails d ON (d.OrderID= o.OrderID)</w:t>
      </w:r>
    </w:p>
    <w:p w14:paraId="4F24092F" w14:textId="28845ABE" w:rsidR="6D06ED02" w:rsidRDefault="6D06ED02" w:rsidP="0144F22C">
      <w:pPr>
        <w:ind w:left="1416"/>
      </w:pPr>
      <w:r>
        <w:t>INNER JOIN Customers c ON (c.CustomerID = o.CustomerID )</w:t>
      </w:r>
    </w:p>
    <w:p w14:paraId="7C085B61" w14:textId="1F91B76B" w:rsidR="6D06ED02" w:rsidRDefault="6D06ED02" w:rsidP="0144F22C">
      <w:pPr>
        <w:ind w:left="1416"/>
      </w:pPr>
      <w:r>
        <w:t>INNER JOIN Products p ON (p.ProductID = d.ProductID)</w:t>
      </w:r>
    </w:p>
    <w:p w14:paraId="5C73A11E" w14:textId="486CC772" w:rsidR="6D06ED02" w:rsidRDefault="6D06ED02" w:rsidP="0144F22C">
      <w:pPr>
        <w:ind w:left="1416"/>
      </w:pPr>
      <w:r>
        <w:t>GROUP BY c.customername</w:t>
      </w:r>
    </w:p>
    <w:p w14:paraId="59B7B541" w14:textId="11C32FE7" w:rsidR="6D06ED02" w:rsidRDefault="6D06ED02" w:rsidP="0144F22C">
      <w:pPr>
        <w:ind w:left="1416"/>
      </w:pPr>
      <w:r>
        <w:t>ORDER BY 3 DESC</w:t>
      </w:r>
    </w:p>
    <w:p w14:paraId="518F396C" w14:textId="47C3E5B5" w:rsidR="0144F22C" w:rsidRDefault="0144F22C" w:rsidP="0144F22C">
      <w:pPr>
        <w:pBdr>
          <w:bottom w:val="single" w:sz="6" w:space="1" w:color="auto"/>
        </w:pBdr>
      </w:pPr>
    </w:p>
    <w:p w14:paraId="67F60C7B" w14:textId="77777777" w:rsidR="009B1C42" w:rsidRDefault="009B1C42" w:rsidP="0144F22C"/>
    <w:p w14:paraId="17C2B254" w14:textId="1FEC94B1" w:rsidR="4C9D9FF8" w:rsidRDefault="4C9D9FF8" w:rsidP="0144F22C">
      <w:pPr>
        <w:ind w:left="1416"/>
      </w:pPr>
      <w:r>
        <w:t>SELECT</w:t>
      </w:r>
    </w:p>
    <w:p w14:paraId="341A36E1" w14:textId="34C078D7" w:rsidR="4C9D9FF8" w:rsidRDefault="4C9D9FF8" w:rsidP="0144F22C">
      <w:pPr>
        <w:ind w:left="1416"/>
      </w:pPr>
      <w:r>
        <w:t>c.categoryname,</w:t>
      </w:r>
    </w:p>
    <w:p w14:paraId="58780E9F" w14:textId="214F0C11" w:rsidR="4C9D9FF8" w:rsidRDefault="4C9D9FF8" w:rsidP="0144F22C">
      <w:pPr>
        <w:ind w:left="1416"/>
      </w:pPr>
      <w:r>
        <w:t>SUM(d.Quantity * p.Price) as 'Total de Vendas',</w:t>
      </w:r>
    </w:p>
    <w:p w14:paraId="60A853DB" w14:textId="69856613" w:rsidR="4C9D9FF8" w:rsidRDefault="4C9D9FF8" w:rsidP="0144F22C">
      <w:pPr>
        <w:ind w:left="1416"/>
      </w:pPr>
      <w:r>
        <w:t>AVG(d.Quantity * p.Price) as 'Média de Vendas'</w:t>
      </w:r>
    </w:p>
    <w:p w14:paraId="213911C9" w14:textId="3E0C2159" w:rsidR="4C9D9FF8" w:rsidRDefault="4C9D9FF8" w:rsidP="0144F22C">
      <w:pPr>
        <w:ind w:left="1416"/>
      </w:pPr>
      <w:r>
        <w:t>FROM</w:t>
      </w:r>
    </w:p>
    <w:p w14:paraId="3EF60AC8" w14:textId="0121131F" w:rsidR="4C9D9FF8" w:rsidRDefault="4C9D9FF8" w:rsidP="0144F22C">
      <w:pPr>
        <w:ind w:left="1416"/>
      </w:pPr>
      <w:r>
        <w:t xml:space="preserve">OrderDetails d </w:t>
      </w:r>
    </w:p>
    <w:p w14:paraId="77E2894D" w14:textId="04138877" w:rsidR="4C9D9FF8" w:rsidRDefault="4C9D9FF8" w:rsidP="0144F22C">
      <w:pPr>
        <w:ind w:left="1416"/>
      </w:pPr>
      <w:r>
        <w:t>INNER JOIN Products p ON (p.ProductID = d.ProductID)</w:t>
      </w:r>
    </w:p>
    <w:p w14:paraId="37D49AAE" w14:textId="7EFDABF2" w:rsidR="4C9D9FF8" w:rsidRDefault="4C9D9FF8" w:rsidP="0144F22C">
      <w:pPr>
        <w:ind w:left="1416"/>
      </w:pPr>
      <w:r>
        <w:t>INNER JOIN Categories c ON (c.categoryid = p.categoryid )</w:t>
      </w:r>
    </w:p>
    <w:p w14:paraId="43105F7C" w14:textId="47FBB2F6" w:rsidR="4C9D9FF8" w:rsidRDefault="4C9D9FF8" w:rsidP="0144F22C">
      <w:pPr>
        <w:ind w:left="1416"/>
      </w:pPr>
      <w:r>
        <w:t>GROUP BY c.categoryname</w:t>
      </w:r>
    </w:p>
    <w:p w14:paraId="41968DD7" w14:textId="6BA7941F" w:rsidR="4C9D9FF8" w:rsidRDefault="4C9D9FF8" w:rsidP="0144F22C">
      <w:pPr>
        <w:ind w:left="1416"/>
      </w:pPr>
      <w:r>
        <w:t>ORDER BY 3 DESC</w:t>
      </w:r>
    </w:p>
    <w:p w14:paraId="401390CF" w14:textId="5445A010" w:rsidR="0144F22C" w:rsidRDefault="0144F22C">
      <w:r>
        <w:br w:type="page"/>
      </w:r>
    </w:p>
    <w:p w14:paraId="723E8BCA" w14:textId="794EC4A2" w:rsidR="00B71CC4" w:rsidRDefault="00B71CC4" w:rsidP="009B1C42">
      <w:pPr>
        <w:ind w:left="720"/>
      </w:pPr>
    </w:p>
    <w:p w14:paraId="6002BBB7" w14:textId="04035664" w:rsidR="20010D0A" w:rsidRDefault="20010D0A" w:rsidP="0144F22C">
      <w:pPr>
        <w:ind w:left="1416"/>
      </w:pPr>
      <w:r>
        <w:t>SELECT</w:t>
      </w:r>
    </w:p>
    <w:p w14:paraId="5698D8A9" w14:textId="362B638B" w:rsidR="20010D0A" w:rsidRDefault="20010D0A" w:rsidP="0144F22C">
      <w:pPr>
        <w:ind w:left="1416"/>
      </w:pPr>
      <w:r>
        <w:t xml:space="preserve">  e.LastName+', '+e.FirstName as 'Empregado',</w:t>
      </w:r>
    </w:p>
    <w:p w14:paraId="12013545" w14:textId="39D0A6AD" w:rsidR="20010D0A" w:rsidRDefault="20010D0A" w:rsidP="0144F22C">
      <w:pPr>
        <w:ind w:left="1416"/>
      </w:pPr>
      <w:r>
        <w:t>SUM(d.Quantity * p.Price) as 'Total de Vendas',</w:t>
      </w:r>
    </w:p>
    <w:p w14:paraId="0F7F2198" w14:textId="1D8DB11D" w:rsidR="20010D0A" w:rsidRDefault="20010D0A" w:rsidP="0144F22C">
      <w:pPr>
        <w:ind w:left="1416"/>
      </w:pPr>
      <w:r>
        <w:t>AVG(d.Quantity * p.Price) as 'Média de Vendas'</w:t>
      </w:r>
    </w:p>
    <w:p w14:paraId="143F7435" w14:textId="1B0992FC" w:rsidR="20010D0A" w:rsidRDefault="20010D0A" w:rsidP="0144F22C">
      <w:pPr>
        <w:ind w:left="1416"/>
      </w:pPr>
      <w:r>
        <w:t>FROM</w:t>
      </w:r>
    </w:p>
    <w:p w14:paraId="006A652A" w14:textId="08D7397F" w:rsidR="20010D0A" w:rsidRDefault="20010D0A" w:rsidP="0144F22C">
      <w:pPr>
        <w:ind w:left="1416"/>
      </w:pPr>
      <w:r>
        <w:t>Orders o</w:t>
      </w:r>
    </w:p>
    <w:p w14:paraId="3873CF4B" w14:textId="2AA409AD" w:rsidR="20010D0A" w:rsidRDefault="20010D0A" w:rsidP="0144F22C">
      <w:pPr>
        <w:ind w:left="1416"/>
      </w:pPr>
      <w:r>
        <w:t>INNER JOIN OrderDetails d ON (d.OrderID= o.OrderID)</w:t>
      </w:r>
    </w:p>
    <w:p w14:paraId="7BC48592" w14:textId="411695DB" w:rsidR="20010D0A" w:rsidRDefault="20010D0A" w:rsidP="0144F22C">
      <w:pPr>
        <w:ind w:left="1416"/>
      </w:pPr>
      <w:r>
        <w:t>INNER JOIN Employees e ON (e.employeeid = o.employeeid )</w:t>
      </w:r>
    </w:p>
    <w:p w14:paraId="349E947B" w14:textId="4A68F0F8" w:rsidR="20010D0A" w:rsidRDefault="20010D0A" w:rsidP="0144F22C">
      <w:pPr>
        <w:ind w:left="1416"/>
      </w:pPr>
      <w:r>
        <w:t>INNER JOIN Products p ON (p.ProductID = d.ProductID)</w:t>
      </w:r>
    </w:p>
    <w:p w14:paraId="2070EE87" w14:textId="69A28439" w:rsidR="20010D0A" w:rsidRDefault="20010D0A" w:rsidP="0144F22C">
      <w:pPr>
        <w:ind w:left="1416"/>
      </w:pPr>
      <w:r>
        <w:t>GROUP BY e.LastName+', '+e.FirstName</w:t>
      </w:r>
    </w:p>
    <w:p w14:paraId="74459814" w14:textId="2BF3AA77" w:rsidR="20010D0A" w:rsidRDefault="20010D0A" w:rsidP="0144F22C">
      <w:pPr>
        <w:ind w:left="1416"/>
      </w:pPr>
      <w:r>
        <w:t>ORDER BY 3 DESC</w:t>
      </w:r>
    </w:p>
    <w:p w14:paraId="2533A154" w14:textId="47CD1BCD" w:rsidR="0144F22C" w:rsidRDefault="0144F22C" w:rsidP="0144F22C">
      <w:pPr>
        <w:pBdr>
          <w:bottom w:val="single" w:sz="6" w:space="1" w:color="auto"/>
        </w:pBdr>
        <w:ind w:left="360"/>
      </w:pPr>
    </w:p>
    <w:p w14:paraId="59BF66D1" w14:textId="77777777" w:rsidR="009B1C42" w:rsidRDefault="009B1C42" w:rsidP="0144F22C">
      <w:pPr>
        <w:ind w:left="1416"/>
      </w:pPr>
    </w:p>
    <w:p w14:paraId="347C9ABD" w14:textId="5DDA72A9" w:rsidR="79BCD40E" w:rsidRDefault="79BCD40E" w:rsidP="0144F22C">
      <w:pPr>
        <w:ind w:left="1416"/>
      </w:pPr>
      <w:r>
        <w:t>SELECT</w:t>
      </w:r>
    </w:p>
    <w:p w14:paraId="78F08758" w14:textId="0E528A03" w:rsidR="79BCD40E" w:rsidRDefault="79BCD40E" w:rsidP="0144F22C">
      <w:pPr>
        <w:ind w:left="1416"/>
      </w:pPr>
      <w:r>
        <w:t xml:space="preserve">  s.ShipperName,</w:t>
      </w:r>
    </w:p>
    <w:p w14:paraId="701771CC" w14:textId="66FCD45A" w:rsidR="79BCD40E" w:rsidRDefault="79BCD40E" w:rsidP="0144F22C">
      <w:pPr>
        <w:ind w:left="1416"/>
      </w:pPr>
      <w:r>
        <w:t>SUM(d.Quantity * p.Price) as 'Total de Vendas',</w:t>
      </w:r>
    </w:p>
    <w:p w14:paraId="14A503C2" w14:textId="65491544" w:rsidR="79BCD40E" w:rsidRDefault="79BCD40E" w:rsidP="0144F22C">
      <w:pPr>
        <w:ind w:left="1416"/>
      </w:pPr>
      <w:r>
        <w:t>AVG(d.Quantity * p.Price) as 'Média de Vendas'</w:t>
      </w:r>
    </w:p>
    <w:p w14:paraId="7BCDB061" w14:textId="3CD5C5B5" w:rsidR="79BCD40E" w:rsidRDefault="79BCD40E" w:rsidP="0144F22C">
      <w:pPr>
        <w:ind w:left="1416"/>
      </w:pPr>
      <w:r>
        <w:t>FROM</w:t>
      </w:r>
    </w:p>
    <w:p w14:paraId="207F66D0" w14:textId="51134375" w:rsidR="79BCD40E" w:rsidRDefault="79BCD40E" w:rsidP="0144F22C">
      <w:pPr>
        <w:ind w:left="1416"/>
      </w:pPr>
      <w:r>
        <w:t>Orders o</w:t>
      </w:r>
    </w:p>
    <w:p w14:paraId="298D72B7" w14:textId="30D2A040" w:rsidR="79BCD40E" w:rsidRDefault="79BCD40E" w:rsidP="0144F22C">
      <w:pPr>
        <w:ind w:left="1416"/>
      </w:pPr>
      <w:r>
        <w:t>INNER JOIN OrderDetails d ON (d.OrderID= o.OrderID)</w:t>
      </w:r>
    </w:p>
    <w:p w14:paraId="6F1DD148" w14:textId="1598CB4F" w:rsidR="79BCD40E" w:rsidRDefault="79BCD40E" w:rsidP="0144F22C">
      <w:pPr>
        <w:ind w:left="1416"/>
      </w:pPr>
      <w:r>
        <w:t>INNER JOIN Shippers s ON (s.ShipperID= o.ShipperID)</w:t>
      </w:r>
    </w:p>
    <w:p w14:paraId="3FFA1EE3" w14:textId="67A32F0C" w:rsidR="79BCD40E" w:rsidRDefault="79BCD40E" w:rsidP="0144F22C">
      <w:pPr>
        <w:ind w:left="1416"/>
      </w:pPr>
      <w:r>
        <w:t>INNER JOIN Products p ON (p.ProductID = d.ProductID)</w:t>
      </w:r>
    </w:p>
    <w:p w14:paraId="51DFC8DD" w14:textId="2DFE375F" w:rsidR="79BCD40E" w:rsidRDefault="79BCD40E" w:rsidP="0144F22C">
      <w:pPr>
        <w:ind w:left="1416"/>
      </w:pPr>
      <w:r>
        <w:t>GROUP BY s.ShipperName</w:t>
      </w:r>
    </w:p>
    <w:p w14:paraId="49A9B243" w14:textId="32ACD219" w:rsidR="79BCD40E" w:rsidRDefault="79BCD40E" w:rsidP="0144F22C">
      <w:pPr>
        <w:ind w:left="1416"/>
      </w:pPr>
      <w:r>
        <w:t>ORDER BY 3 DESC</w:t>
      </w:r>
    </w:p>
    <w:p w14:paraId="0240B0DD" w14:textId="4FBDA204" w:rsidR="0144F22C" w:rsidRDefault="0144F22C">
      <w:r>
        <w:br w:type="page"/>
      </w:r>
    </w:p>
    <w:p w14:paraId="66A35EB7" w14:textId="370A1263" w:rsidR="0144F22C" w:rsidRDefault="0144F22C" w:rsidP="0144F22C"/>
    <w:p w14:paraId="0FF5B4FA" w14:textId="5EFA014F" w:rsidR="47143474" w:rsidRDefault="47143474" w:rsidP="0144F22C">
      <w:pPr>
        <w:ind w:left="1416"/>
      </w:pPr>
      <w:r>
        <w:t>SELECT</w:t>
      </w:r>
    </w:p>
    <w:p w14:paraId="0878BA75" w14:textId="1B5C1289" w:rsidR="47143474" w:rsidRDefault="47143474" w:rsidP="0144F22C">
      <w:pPr>
        <w:ind w:left="1416"/>
      </w:pPr>
      <w:r>
        <w:t>p.productname,</w:t>
      </w:r>
    </w:p>
    <w:p w14:paraId="2B0078B0" w14:textId="59549BED" w:rsidR="47143474" w:rsidRDefault="47143474" w:rsidP="0144F22C">
      <w:pPr>
        <w:ind w:left="1416"/>
      </w:pPr>
      <w:r>
        <w:t>SUM(d.Quantity * p.Price) as 'Total de Vendas',</w:t>
      </w:r>
    </w:p>
    <w:p w14:paraId="35EECBAA" w14:textId="40A07495" w:rsidR="47143474" w:rsidRDefault="47143474" w:rsidP="0144F22C">
      <w:pPr>
        <w:ind w:left="1416"/>
      </w:pPr>
      <w:r>
        <w:t>AVG(d.Quantity * p.Price) as 'Média de Vendas'</w:t>
      </w:r>
    </w:p>
    <w:p w14:paraId="6BB57B81" w14:textId="0D660683" w:rsidR="47143474" w:rsidRDefault="47143474" w:rsidP="0144F22C">
      <w:pPr>
        <w:ind w:left="1416"/>
      </w:pPr>
      <w:r>
        <w:t>FROM</w:t>
      </w:r>
    </w:p>
    <w:p w14:paraId="1C2CCE0E" w14:textId="07194AA0" w:rsidR="47143474" w:rsidRDefault="47143474" w:rsidP="0144F22C">
      <w:pPr>
        <w:ind w:left="1416"/>
      </w:pPr>
      <w:r>
        <w:t xml:space="preserve">OrderDetails d </w:t>
      </w:r>
    </w:p>
    <w:p w14:paraId="01D0F8FA" w14:textId="3EBB55D0" w:rsidR="47143474" w:rsidRDefault="47143474" w:rsidP="0144F22C">
      <w:pPr>
        <w:ind w:left="1416"/>
      </w:pPr>
      <w:r>
        <w:t>INNER JOIN Products p ON (p.ProductID = d.ProductID)</w:t>
      </w:r>
    </w:p>
    <w:p w14:paraId="07F6CC5E" w14:textId="5869758F" w:rsidR="47143474" w:rsidRDefault="47143474" w:rsidP="0144F22C">
      <w:pPr>
        <w:ind w:left="1416"/>
      </w:pPr>
      <w:r>
        <w:t>GROUP BY p.productname</w:t>
      </w:r>
    </w:p>
    <w:p w14:paraId="794D7836" w14:textId="5EF8B77E" w:rsidR="47143474" w:rsidRDefault="47143474" w:rsidP="0144F22C">
      <w:pPr>
        <w:ind w:left="1416"/>
      </w:pPr>
      <w:r>
        <w:t>ORDER BY 3 DESC</w:t>
      </w:r>
    </w:p>
    <w:p w14:paraId="0628669E" w14:textId="46C30B3D" w:rsidR="0144F22C" w:rsidRDefault="0144F22C" w:rsidP="0144F22C">
      <w:pPr>
        <w:pBdr>
          <w:bottom w:val="single" w:sz="6" w:space="1" w:color="auto"/>
        </w:pBdr>
        <w:ind w:left="360"/>
      </w:pPr>
    </w:p>
    <w:p w14:paraId="3858718A" w14:textId="77777777" w:rsidR="009B1C42" w:rsidRDefault="009B1C42" w:rsidP="0144F22C">
      <w:pPr>
        <w:ind w:left="360"/>
      </w:pPr>
    </w:p>
    <w:p w14:paraId="3EA0D493" w14:textId="31DCE55C" w:rsidR="45E77B8C" w:rsidRDefault="45E77B8C" w:rsidP="0144F22C">
      <w:pPr>
        <w:ind w:left="1416"/>
      </w:pPr>
      <w:r>
        <w:t>SELECT</w:t>
      </w:r>
    </w:p>
    <w:p w14:paraId="351CDA0C" w14:textId="40338488" w:rsidR="45E77B8C" w:rsidRDefault="45E77B8C" w:rsidP="0144F22C">
      <w:pPr>
        <w:ind w:left="1416"/>
      </w:pPr>
      <w:r>
        <w:t xml:space="preserve">  s.ShipperName,</w:t>
      </w:r>
    </w:p>
    <w:p w14:paraId="6AB59D05" w14:textId="3D7B613F" w:rsidR="45E77B8C" w:rsidRDefault="45E77B8C" w:rsidP="0144F22C">
      <w:pPr>
        <w:ind w:left="1416"/>
      </w:pPr>
      <w:r>
        <w:t xml:space="preserve">  p.ProductName,</w:t>
      </w:r>
    </w:p>
    <w:p w14:paraId="1E65BEFA" w14:textId="6F8F6B91" w:rsidR="45E77B8C" w:rsidRDefault="45E77B8C" w:rsidP="0144F22C">
      <w:pPr>
        <w:ind w:left="1416"/>
      </w:pPr>
      <w:r>
        <w:t xml:space="preserve">  SUM(d.Quantity * p.Price) as 'Total de Vendas'</w:t>
      </w:r>
    </w:p>
    <w:p w14:paraId="146BB0E9" w14:textId="3B99556A" w:rsidR="45E77B8C" w:rsidRDefault="45E77B8C" w:rsidP="0144F22C">
      <w:pPr>
        <w:ind w:left="1416"/>
      </w:pPr>
      <w:r>
        <w:t>FROM</w:t>
      </w:r>
    </w:p>
    <w:p w14:paraId="18FA7849" w14:textId="6D0531E8" w:rsidR="45E77B8C" w:rsidRDefault="45E77B8C" w:rsidP="0144F22C">
      <w:pPr>
        <w:ind w:left="1416"/>
      </w:pPr>
      <w:r>
        <w:t>Orders o</w:t>
      </w:r>
    </w:p>
    <w:p w14:paraId="57087E8B" w14:textId="3516E266" w:rsidR="45E77B8C" w:rsidRDefault="45E77B8C" w:rsidP="0144F22C">
      <w:pPr>
        <w:ind w:left="1416"/>
      </w:pPr>
      <w:r>
        <w:t>INNER JOIN OrderDetails d ON (d.OrderID= o.OrderID)</w:t>
      </w:r>
    </w:p>
    <w:p w14:paraId="2026CF34" w14:textId="0EED8118" w:rsidR="45E77B8C" w:rsidRDefault="45E77B8C" w:rsidP="0144F22C">
      <w:pPr>
        <w:ind w:left="1416"/>
      </w:pPr>
      <w:r>
        <w:t>INNER JOIN Shippers s ON (s.ShipperID= o.ShipperID)</w:t>
      </w:r>
    </w:p>
    <w:p w14:paraId="5951FBFD" w14:textId="6AEDCC35" w:rsidR="45E77B8C" w:rsidRDefault="45E77B8C" w:rsidP="0144F22C">
      <w:pPr>
        <w:ind w:left="1416"/>
      </w:pPr>
      <w:r>
        <w:t>INNER JOIN Products p ON (p.ProductID = d.ProductID)</w:t>
      </w:r>
    </w:p>
    <w:p w14:paraId="71B7A0D2" w14:textId="2E5387E6" w:rsidR="45E77B8C" w:rsidRDefault="45E77B8C" w:rsidP="0144F22C">
      <w:pPr>
        <w:ind w:left="1416"/>
      </w:pPr>
      <w:r>
        <w:t>GROUP BY s.ShipperName, p.ProductName</w:t>
      </w:r>
    </w:p>
    <w:p w14:paraId="7C4DA7A9" w14:textId="71986C4B" w:rsidR="45E77B8C" w:rsidRDefault="45E77B8C" w:rsidP="0144F22C">
      <w:pPr>
        <w:ind w:left="1416"/>
      </w:pPr>
      <w:r>
        <w:t>ORDER BY 'Total de Vendas' DESC</w:t>
      </w:r>
    </w:p>
    <w:p w14:paraId="2BCD3D40" w14:textId="7F714BCF" w:rsidR="0144F22C" w:rsidRDefault="0144F22C" w:rsidP="0144F22C">
      <w:pPr>
        <w:ind w:left="1416"/>
      </w:pPr>
    </w:p>
    <w:p w14:paraId="00CDE838" w14:textId="33BF13DF" w:rsidR="0144F22C" w:rsidRDefault="0144F22C" w:rsidP="0144F22C">
      <w:pPr>
        <w:ind w:left="1416"/>
      </w:pPr>
    </w:p>
    <w:p w14:paraId="44B6D4FA" w14:textId="6E913D8F" w:rsidR="0144F22C" w:rsidRDefault="0144F22C" w:rsidP="0144F22C">
      <w:pPr>
        <w:ind w:left="1416"/>
      </w:pPr>
    </w:p>
    <w:p w14:paraId="21C5CD4B" w14:textId="2D5A5105" w:rsidR="0144F22C" w:rsidRDefault="0144F22C" w:rsidP="0144F22C">
      <w:pPr>
        <w:ind w:left="1416"/>
      </w:pPr>
    </w:p>
    <w:p w14:paraId="73DC4524" w14:textId="053F16AA" w:rsidR="0144F22C" w:rsidRDefault="0144F22C" w:rsidP="0144F22C">
      <w:pPr>
        <w:ind w:left="1416"/>
      </w:pPr>
    </w:p>
    <w:p w14:paraId="00F3608A" w14:textId="6CA5AE1A" w:rsidR="0144F22C" w:rsidRDefault="0144F22C" w:rsidP="0144F22C">
      <w:pPr>
        <w:ind w:left="1416"/>
      </w:pPr>
    </w:p>
    <w:p w14:paraId="68B71B03" w14:textId="7B2EE1DB" w:rsidR="0144F22C" w:rsidRDefault="0144F22C" w:rsidP="0144F22C">
      <w:pPr>
        <w:ind w:left="1416"/>
      </w:pPr>
    </w:p>
    <w:p w14:paraId="2C5FA2F6" w14:textId="3070F7D9" w:rsidR="0144F22C" w:rsidRDefault="0144F22C" w:rsidP="0144F22C">
      <w:pPr>
        <w:ind w:left="1416"/>
      </w:pPr>
    </w:p>
    <w:p w14:paraId="2F402F09" w14:textId="601C11A5" w:rsidR="0144F22C" w:rsidRDefault="0144F22C" w:rsidP="0144F22C">
      <w:pPr>
        <w:ind w:left="1416"/>
      </w:pPr>
    </w:p>
    <w:p w14:paraId="1FFDEB59" w14:textId="2F13B080" w:rsidR="0144F22C" w:rsidRDefault="0144F22C" w:rsidP="0144F22C">
      <w:pPr>
        <w:ind w:left="360"/>
      </w:pPr>
    </w:p>
    <w:p w14:paraId="469B9966" w14:textId="77777777" w:rsidR="009B1C42" w:rsidRDefault="009B1C42" w:rsidP="0144F22C">
      <w:pPr>
        <w:ind w:left="708"/>
      </w:pPr>
    </w:p>
    <w:p w14:paraId="53B8EB46" w14:textId="340889CF" w:rsidR="3ADC38E1" w:rsidRDefault="3ADC38E1" w:rsidP="0144F22C">
      <w:pPr>
        <w:ind w:left="708"/>
      </w:pPr>
      <w:r>
        <w:lastRenderedPageBreak/>
        <w:t>SELECT</w:t>
      </w:r>
    </w:p>
    <w:p w14:paraId="22675CEF" w14:textId="12A0D888" w:rsidR="3ADC38E1" w:rsidRDefault="3ADC38E1" w:rsidP="0144F22C">
      <w:pPr>
        <w:ind w:left="708"/>
      </w:pPr>
      <w:r>
        <w:t xml:space="preserve">   YEAR(o.OrderDate) AS 'Ano',</w:t>
      </w:r>
    </w:p>
    <w:p w14:paraId="758F772D" w14:textId="3CD5405C" w:rsidR="3ADC38E1" w:rsidRDefault="3ADC38E1" w:rsidP="0144F22C">
      <w:pPr>
        <w:ind w:left="708"/>
      </w:pPr>
      <w:r>
        <w:t xml:space="preserve">   MONTH(o.OrderDate) AS 'Mês',</w:t>
      </w:r>
    </w:p>
    <w:p w14:paraId="255EAC9C" w14:textId="7A6F1998" w:rsidR="3ADC38E1" w:rsidRDefault="3ADC38E1" w:rsidP="0144F22C">
      <w:pPr>
        <w:ind w:left="708"/>
      </w:pPr>
      <w:r>
        <w:t xml:space="preserve">   AVG(d.Quantity * p.Price) as 'Média de Vendas'</w:t>
      </w:r>
    </w:p>
    <w:p w14:paraId="773D90E9" w14:textId="4C0FC4E6" w:rsidR="3ADC38E1" w:rsidRDefault="3ADC38E1" w:rsidP="0144F22C">
      <w:pPr>
        <w:ind w:left="708"/>
      </w:pPr>
      <w:r>
        <w:t>FROM</w:t>
      </w:r>
    </w:p>
    <w:p w14:paraId="50451A6C" w14:textId="25E6E91C" w:rsidR="3ADC38E1" w:rsidRDefault="3ADC38E1" w:rsidP="0144F22C">
      <w:pPr>
        <w:ind w:left="708"/>
      </w:pPr>
      <w:r>
        <w:t>Orders o</w:t>
      </w:r>
    </w:p>
    <w:p w14:paraId="6FF8B7FD" w14:textId="5F584D6C" w:rsidR="3ADC38E1" w:rsidRDefault="3ADC38E1" w:rsidP="0144F22C">
      <w:pPr>
        <w:ind w:left="708"/>
      </w:pPr>
      <w:r>
        <w:t>INNER JOIN OrderDetails d ON (d.OrderID= o.OrderID)</w:t>
      </w:r>
    </w:p>
    <w:p w14:paraId="0E77D393" w14:textId="41188DCD" w:rsidR="3ADC38E1" w:rsidRDefault="3ADC38E1" w:rsidP="0144F22C">
      <w:pPr>
        <w:ind w:left="708"/>
      </w:pPr>
      <w:r>
        <w:t>INNER JOIN Products p ON (p.ProductID = d.ProductID)</w:t>
      </w:r>
    </w:p>
    <w:p w14:paraId="2F22CE49" w14:textId="2D6AF5F2" w:rsidR="3ADC38E1" w:rsidRDefault="3ADC38E1" w:rsidP="0144F22C">
      <w:pPr>
        <w:ind w:left="708"/>
      </w:pPr>
      <w:r>
        <w:t>GROUP BY YEAR(o.OrderDate),MONTH(o.OrderDate)</w:t>
      </w:r>
    </w:p>
    <w:p w14:paraId="36A3D7A9" w14:textId="04D20744" w:rsidR="3ADC38E1" w:rsidRDefault="3ADC38E1" w:rsidP="0144F22C">
      <w:pPr>
        <w:ind w:left="708"/>
      </w:pPr>
      <w:r>
        <w:t>ORDER BY 'Ano' DESC,'Mês' DESC</w:t>
      </w:r>
    </w:p>
    <w:p w14:paraId="5C3BC57E" w14:textId="5A58B7AB" w:rsidR="0144F22C" w:rsidRDefault="0144F22C" w:rsidP="0144F22C">
      <w:pPr>
        <w:pBdr>
          <w:bottom w:val="single" w:sz="6" w:space="1" w:color="auto"/>
        </w:pBdr>
        <w:ind w:left="708"/>
      </w:pPr>
    </w:p>
    <w:p w14:paraId="615620E5" w14:textId="77777777" w:rsidR="009B1C42" w:rsidRDefault="009B1C42" w:rsidP="0144F22C">
      <w:pPr>
        <w:ind w:left="708"/>
      </w:pPr>
    </w:p>
    <w:p w14:paraId="4B35647C" w14:textId="35878066" w:rsidR="3ADC38E1" w:rsidRDefault="3ADC38E1" w:rsidP="0144F22C">
      <w:pPr>
        <w:ind w:left="708"/>
      </w:pPr>
      <w:r>
        <w:t xml:space="preserve">select </w:t>
      </w:r>
    </w:p>
    <w:p w14:paraId="041B962E" w14:textId="50D2934F" w:rsidR="3ADC38E1" w:rsidRDefault="3ADC38E1" w:rsidP="0144F22C">
      <w:pPr>
        <w:ind w:left="708"/>
      </w:pPr>
      <w:r>
        <w:t xml:space="preserve">  DATEPART(mm,OrderDate),Month(Orderdate) as mes </w:t>
      </w:r>
    </w:p>
    <w:p w14:paraId="29C71653" w14:textId="3987E48A" w:rsidR="3ADC38E1" w:rsidRDefault="3ADC38E1" w:rsidP="0144F22C">
      <w:pPr>
        <w:ind w:left="708"/>
      </w:pPr>
      <w:r>
        <w:t>,DATEPART(dy,OrderDate) as 'dia do ano'</w:t>
      </w:r>
    </w:p>
    <w:p w14:paraId="50C2D92B" w14:textId="752BC956" w:rsidR="3ADC38E1" w:rsidRDefault="3ADC38E1" w:rsidP="0144F22C">
      <w:pPr>
        <w:ind w:left="708"/>
      </w:pPr>
      <w:r>
        <w:t>,DATEPART(dy,GetDate()) as 'dia do ano atual'</w:t>
      </w:r>
    </w:p>
    <w:p w14:paraId="5D7DC96A" w14:textId="57078427" w:rsidR="3ADC38E1" w:rsidRDefault="3ADC38E1" w:rsidP="0144F22C">
      <w:pPr>
        <w:ind w:left="708"/>
      </w:pPr>
      <w:r>
        <w:t>,DATEPART(dw,GetDate()) as 'dia da semana'</w:t>
      </w:r>
    </w:p>
    <w:p w14:paraId="6FB1C41F" w14:textId="00A1C8D7" w:rsidR="3ADC38E1" w:rsidRDefault="3ADC38E1" w:rsidP="0144F22C">
      <w:pPr>
        <w:ind w:left="708"/>
      </w:pPr>
      <w:r>
        <w:t>,DATEPART(day,GetDate()) as 'dia'</w:t>
      </w:r>
    </w:p>
    <w:p w14:paraId="6A78D2B5" w14:textId="5E4B1DFD" w:rsidR="3ADC38E1" w:rsidRDefault="3ADC38E1" w:rsidP="0144F22C">
      <w:pPr>
        <w:ind w:left="708"/>
      </w:pPr>
      <w:r>
        <w:t>from Orders</w:t>
      </w:r>
    </w:p>
    <w:p w14:paraId="5535AC62" w14:textId="3A946CE2" w:rsidR="0144F22C" w:rsidRDefault="0144F22C" w:rsidP="0144F22C">
      <w:pPr>
        <w:ind w:left="708"/>
      </w:pPr>
    </w:p>
    <w:p w14:paraId="41C8F396" w14:textId="4038E4CE" w:rsidR="00B71CC4" w:rsidRDefault="00B71CC4" w:rsidP="00B71CC4"/>
    <w:sectPr w:rsidR="00B71CC4" w:rsidSect="00B71CC4">
      <w:footerReference w:type="default" r:id="rId10"/>
      <w:footerReference w:type="first" r:id="rId11"/>
      <w:footnotePr>
        <w:pos w:val="beneathText"/>
      </w:footnotePr>
      <w:pgSz w:w="16837" w:h="11905" w:orient="landscape"/>
      <w:pgMar w:top="1260" w:right="719" w:bottom="747" w:left="7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47D3" w14:textId="77777777" w:rsidR="00B029E5" w:rsidRDefault="00B029E5">
      <w:r>
        <w:separator/>
      </w:r>
    </w:p>
  </w:endnote>
  <w:endnote w:type="continuationSeparator" w:id="0">
    <w:p w14:paraId="0C95E111" w14:textId="77777777" w:rsidR="00B029E5" w:rsidRDefault="00B0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E5A8" w14:textId="77777777" w:rsidR="00CD0269" w:rsidRDefault="00F738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17BD240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8890" t="635" r="127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21C83" w14:textId="77777777" w:rsidR="00CD0269" w:rsidRDefault="00CD0269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E009C1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7BD2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.95pt;height:13.7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" stroked="f">
              <v:fill opacity="0"/>
              <v:textbox inset="0,0,0,0">
                <w:txbxContent>
                  <w:p w14:paraId="74E21C83" w14:textId="77777777" w:rsidR="00CD0269" w:rsidRDefault="00CD0269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E009C1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FD9C" w14:textId="77777777" w:rsidR="00CD0269" w:rsidRDefault="00CD0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94B4" w14:textId="77777777" w:rsidR="00B029E5" w:rsidRDefault="00B029E5">
      <w:r>
        <w:separator/>
      </w:r>
    </w:p>
  </w:footnote>
  <w:footnote w:type="continuationSeparator" w:id="0">
    <w:p w14:paraId="096CDB3E" w14:textId="77777777" w:rsidR="00B029E5" w:rsidRDefault="00B02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793357"/>
    <w:multiLevelType w:val="hybridMultilevel"/>
    <w:tmpl w:val="25A0A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368C4"/>
    <w:multiLevelType w:val="hybridMultilevel"/>
    <w:tmpl w:val="D12E8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4B"/>
    <w:rsid w:val="00061D3E"/>
    <w:rsid w:val="00093CF5"/>
    <w:rsid w:val="000A594B"/>
    <w:rsid w:val="000C2E55"/>
    <w:rsid w:val="000C463E"/>
    <w:rsid w:val="00110FAA"/>
    <w:rsid w:val="00117D1C"/>
    <w:rsid w:val="00120ED4"/>
    <w:rsid w:val="00157122"/>
    <w:rsid w:val="0016737B"/>
    <w:rsid w:val="001A3CF7"/>
    <w:rsid w:val="00205323"/>
    <w:rsid w:val="00225D6E"/>
    <w:rsid w:val="00252BC6"/>
    <w:rsid w:val="00252F54"/>
    <w:rsid w:val="00313262"/>
    <w:rsid w:val="0036073E"/>
    <w:rsid w:val="00374F6C"/>
    <w:rsid w:val="0039204C"/>
    <w:rsid w:val="003A64D4"/>
    <w:rsid w:val="003B10B3"/>
    <w:rsid w:val="003B7EC4"/>
    <w:rsid w:val="00417515"/>
    <w:rsid w:val="004503E2"/>
    <w:rsid w:val="004A73CD"/>
    <w:rsid w:val="00543477"/>
    <w:rsid w:val="005F27AD"/>
    <w:rsid w:val="006051E9"/>
    <w:rsid w:val="006376A2"/>
    <w:rsid w:val="00680502"/>
    <w:rsid w:val="00681901"/>
    <w:rsid w:val="00713926"/>
    <w:rsid w:val="00752183"/>
    <w:rsid w:val="007739B7"/>
    <w:rsid w:val="0079591D"/>
    <w:rsid w:val="007A7F33"/>
    <w:rsid w:val="007B51C4"/>
    <w:rsid w:val="007E33F8"/>
    <w:rsid w:val="00861EB2"/>
    <w:rsid w:val="00865338"/>
    <w:rsid w:val="00891B22"/>
    <w:rsid w:val="008A31F5"/>
    <w:rsid w:val="008E65BB"/>
    <w:rsid w:val="008E6A00"/>
    <w:rsid w:val="009A1167"/>
    <w:rsid w:val="009B1C42"/>
    <w:rsid w:val="009B3601"/>
    <w:rsid w:val="009D6213"/>
    <w:rsid w:val="00A2180B"/>
    <w:rsid w:val="00A2787C"/>
    <w:rsid w:val="00A76D78"/>
    <w:rsid w:val="00AB346F"/>
    <w:rsid w:val="00B029E5"/>
    <w:rsid w:val="00B272D5"/>
    <w:rsid w:val="00B61984"/>
    <w:rsid w:val="00B71CC4"/>
    <w:rsid w:val="00B93B2F"/>
    <w:rsid w:val="00BB15CD"/>
    <w:rsid w:val="00C16CD6"/>
    <w:rsid w:val="00C81707"/>
    <w:rsid w:val="00CB655D"/>
    <w:rsid w:val="00CD0269"/>
    <w:rsid w:val="00CF04B5"/>
    <w:rsid w:val="00CF7532"/>
    <w:rsid w:val="00D2587A"/>
    <w:rsid w:val="00D501C8"/>
    <w:rsid w:val="00DE6D2B"/>
    <w:rsid w:val="00E009C1"/>
    <w:rsid w:val="00E033E7"/>
    <w:rsid w:val="00E358D1"/>
    <w:rsid w:val="00E507C8"/>
    <w:rsid w:val="00E60E17"/>
    <w:rsid w:val="00EC335F"/>
    <w:rsid w:val="00F008E4"/>
    <w:rsid w:val="00F738B2"/>
    <w:rsid w:val="00F82B52"/>
    <w:rsid w:val="00FD6BB7"/>
    <w:rsid w:val="0144F22C"/>
    <w:rsid w:val="0E68D885"/>
    <w:rsid w:val="18C170BC"/>
    <w:rsid w:val="1EEBE4C6"/>
    <w:rsid w:val="20010D0A"/>
    <w:rsid w:val="2A9C0B15"/>
    <w:rsid w:val="2BB63DC0"/>
    <w:rsid w:val="2F473155"/>
    <w:rsid w:val="3ADC38E1"/>
    <w:rsid w:val="3E7F7E7F"/>
    <w:rsid w:val="44105FAD"/>
    <w:rsid w:val="45A6ABB5"/>
    <w:rsid w:val="45E77B8C"/>
    <w:rsid w:val="4639A0FE"/>
    <w:rsid w:val="47143474"/>
    <w:rsid w:val="4BEFB8E8"/>
    <w:rsid w:val="4C9D9FF8"/>
    <w:rsid w:val="536F5B07"/>
    <w:rsid w:val="53AE3153"/>
    <w:rsid w:val="55ACFC2C"/>
    <w:rsid w:val="55F282AF"/>
    <w:rsid w:val="5B185CE1"/>
    <w:rsid w:val="5CEB052A"/>
    <w:rsid w:val="669DD427"/>
    <w:rsid w:val="67A4F478"/>
    <w:rsid w:val="6877D249"/>
    <w:rsid w:val="6D06ED02"/>
    <w:rsid w:val="6FBA6441"/>
    <w:rsid w:val="7409808E"/>
    <w:rsid w:val="79BCD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1B653"/>
  <w15:chartTrackingRefBased/>
  <w15:docId w15:val="{B65516A1-CE66-4C89-8BFA-7485A68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Corpodetexto"/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argrafodaLista">
    <w:name w:val="List Paragraph"/>
    <w:basedOn w:val="Normal"/>
    <w:qFormat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8DBA1B89D87045AB53D6E7B0D1646E" ma:contentTypeVersion="2" ma:contentTypeDescription="Crie um novo documento." ma:contentTypeScope="" ma:versionID="5d8ffbc1c6cffd5ef4186f4b1ca0f656">
  <xsd:schema xmlns:xsd="http://www.w3.org/2001/XMLSchema" xmlns:xs="http://www.w3.org/2001/XMLSchema" xmlns:p="http://schemas.microsoft.com/office/2006/metadata/properties" xmlns:ns2="0f233408-3305-47da-919a-4347819e5bde" targetNamespace="http://schemas.microsoft.com/office/2006/metadata/properties" ma:root="true" ma:fieldsID="2d41568c46756136b682cc319f978440" ns2:_="">
    <xsd:import namespace="0f233408-3305-47da-919a-4347819e5b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33408-3305-47da-919a-4347819e5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01342-9953-47F1-880B-25D83688A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A20FDC-5E04-4D5F-AE16-12AD80FE4B59}"/>
</file>

<file path=customXml/itemProps3.xml><?xml version="1.0" encoding="utf-8"?>
<ds:datastoreItem xmlns:ds="http://schemas.openxmlformats.org/officeDocument/2006/customXml" ds:itemID="{3DDC0294-C0CA-49BA-93DB-F819B6AB51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528</Words>
  <Characters>2852</Characters>
  <Application>Microsoft Office Word</Application>
  <DocSecurity>0</DocSecurity>
  <Lines>23</Lines>
  <Paragraphs>6</Paragraphs>
  <ScaleCrop>false</ScaleCrop>
  <Company>Objetivo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Wagner Martins</dc:creator>
  <cp:keywords/>
  <cp:lastModifiedBy>ALECIO APARECIDO PRETO DE GODOI</cp:lastModifiedBy>
  <cp:revision>37</cp:revision>
  <cp:lastPrinted>2009-03-19T23:54:00Z</cp:lastPrinted>
  <dcterms:created xsi:type="dcterms:W3CDTF">2020-09-09T16:12:00Z</dcterms:created>
  <dcterms:modified xsi:type="dcterms:W3CDTF">2022-03-02T15:25:00Z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0x010100538DBA1B89D87045AB53D6E7B0D1646E</vt:lpwstr>
  </property>
</Properties>
</file>